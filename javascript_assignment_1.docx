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40585" w14:textId="67C83AB2" w:rsidR="00A9204E" w:rsidRDefault="002015F5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Assignment on JAVASCRIPT</w:t>
      </w:r>
    </w:p>
    <w:p w14:paraId="07809C41" w14:textId="6BF71811" w:rsidR="002015F5" w:rsidRDefault="002015F5">
      <w:pPr>
        <w:rPr>
          <w:b/>
          <w:bCs/>
        </w:rPr>
      </w:pPr>
    </w:p>
    <w:p w14:paraId="016335B2" w14:textId="7B6203E1" w:rsidR="002015F5" w:rsidRDefault="002015F5">
      <w:pPr>
        <w:rPr>
          <w:b/>
          <w:bCs/>
        </w:rPr>
      </w:pPr>
      <w:r>
        <w:rPr>
          <w:b/>
          <w:bCs/>
        </w:rPr>
        <w:t xml:space="preserve">1.Write a program that asks the user for a number n and prints the sum of the numbers 1 </w:t>
      </w:r>
      <w:proofErr w:type="spellStart"/>
      <w:r>
        <w:rPr>
          <w:b/>
          <w:bCs/>
        </w:rPr>
        <w:t>to n</w:t>
      </w:r>
      <w:proofErr w:type="spellEnd"/>
      <w:r>
        <w:rPr>
          <w:b/>
          <w:bCs/>
        </w:rPr>
        <w:t>.</w:t>
      </w:r>
    </w:p>
    <w:p w14:paraId="7A3BD934" w14:textId="6D0EC8D6" w:rsidR="002015F5" w:rsidRDefault="00782B5D">
      <w:pPr>
        <w:rPr>
          <w:b/>
          <w:bCs/>
        </w:rPr>
      </w:pPr>
      <w:r>
        <w:rPr>
          <w:b/>
          <w:bCs/>
        </w:rPr>
        <w:t>Ans.  -&gt;</w:t>
      </w:r>
    </w:p>
    <w:p w14:paraId="2DE31728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FC31B8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B5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2B5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2B5D">
        <w:rPr>
          <w:rFonts w:ascii="Consolas" w:eastAsia="Times New Roman" w:hAnsi="Consolas" w:cs="Times New Roman"/>
          <w:color w:val="CE9178"/>
          <w:sz w:val="21"/>
          <w:szCs w:val="21"/>
        </w:rPr>
        <w:t>"please enter your number"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C5808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9EBDF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2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2B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782B5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CFA8FFF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72F623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98804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2B5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BA7E2" w14:textId="77777777" w:rsidR="00782B5D" w:rsidRDefault="00782B5D">
      <w:pPr>
        <w:rPr>
          <w:b/>
          <w:bCs/>
        </w:rPr>
      </w:pPr>
    </w:p>
    <w:p w14:paraId="208D7184" w14:textId="77777777" w:rsidR="00782B5D" w:rsidRDefault="00782B5D">
      <w:pPr>
        <w:rPr>
          <w:b/>
          <w:bCs/>
        </w:rPr>
      </w:pPr>
    </w:p>
    <w:p w14:paraId="27BEBA50" w14:textId="01C3B921" w:rsidR="002015F5" w:rsidRDefault="002015F5">
      <w:pPr>
        <w:rPr>
          <w:b/>
          <w:bCs/>
        </w:rPr>
      </w:pPr>
      <w:r>
        <w:rPr>
          <w:b/>
          <w:bCs/>
        </w:rPr>
        <w:t xml:space="preserve">2.Modify the previous program such that only multiples of three or five are considered in the sum, </w:t>
      </w:r>
      <w:proofErr w:type="gramStart"/>
      <w:r>
        <w:rPr>
          <w:b/>
          <w:bCs/>
        </w:rPr>
        <w:t>e.g.</w:t>
      </w:r>
      <w:proofErr w:type="gramEnd"/>
      <w:r>
        <w:rPr>
          <w:b/>
          <w:bCs/>
        </w:rPr>
        <w:t xml:space="preserve"> 3,5,6,9,10,12,15 for n=17.</w:t>
      </w:r>
    </w:p>
    <w:p w14:paraId="5A6FE11B" w14:textId="004DCE74" w:rsidR="00782B5D" w:rsidRDefault="00782B5D">
      <w:pPr>
        <w:rPr>
          <w:b/>
          <w:bCs/>
        </w:rPr>
      </w:pPr>
      <w:r>
        <w:rPr>
          <w:b/>
          <w:bCs/>
        </w:rPr>
        <w:t>Ans.-&gt;</w:t>
      </w:r>
    </w:p>
    <w:p w14:paraId="5B6A88AD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0A3A14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B5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2B5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2B5D">
        <w:rPr>
          <w:rFonts w:ascii="Consolas" w:eastAsia="Times New Roman" w:hAnsi="Consolas" w:cs="Times New Roman"/>
          <w:color w:val="CE9178"/>
          <w:sz w:val="21"/>
          <w:szCs w:val="21"/>
        </w:rPr>
        <w:t>"please enter your number"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2D3F4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A0472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2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2B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782B5D">
        <w:rPr>
          <w:rFonts w:ascii="Consolas" w:eastAsia="Times New Roman" w:hAnsi="Consolas" w:cs="Times New Roman"/>
          <w:color w:val="4FC1FF"/>
          <w:sz w:val="21"/>
          <w:szCs w:val="21"/>
        </w:rPr>
        <w:t>b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3943DC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2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ED1C79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6A27B8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82AEE9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7CFE28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2B5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5DB95" w14:textId="77777777" w:rsidR="00782B5D" w:rsidRDefault="00782B5D">
      <w:pPr>
        <w:rPr>
          <w:b/>
          <w:bCs/>
        </w:rPr>
      </w:pPr>
    </w:p>
    <w:p w14:paraId="3ECDD7E4" w14:textId="6105BDAF" w:rsidR="002015F5" w:rsidRDefault="002015F5">
      <w:pPr>
        <w:rPr>
          <w:b/>
          <w:bCs/>
        </w:rPr>
      </w:pPr>
    </w:p>
    <w:p w14:paraId="344AD1EB" w14:textId="2F8068A8" w:rsidR="0064659A" w:rsidRDefault="0064659A">
      <w:pPr>
        <w:rPr>
          <w:b/>
          <w:bCs/>
        </w:rPr>
      </w:pPr>
      <w:r>
        <w:rPr>
          <w:b/>
          <w:bCs/>
        </w:rPr>
        <w:t>3.Make a function that returns “even” or “odd” depending on the number passed to it.</w:t>
      </w:r>
    </w:p>
    <w:p w14:paraId="6C3BCAD2" w14:textId="4B716E07" w:rsidR="0064659A" w:rsidRDefault="0064659A">
      <w:pPr>
        <w:rPr>
          <w:b/>
          <w:bCs/>
        </w:rPr>
      </w:pPr>
      <w:proofErr w:type="gramStart"/>
      <w:r>
        <w:rPr>
          <w:b/>
          <w:bCs/>
        </w:rPr>
        <w:t>Parity(</w:t>
      </w:r>
      <w:proofErr w:type="gramEnd"/>
      <w:r>
        <w:rPr>
          <w:b/>
          <w:bCs/>
        </w:rPr>
        <w:t>1);</w:t>
      </w:r>
      <w:r w:rsidRPr="0064659A">
        <w:rPr>
          <w:b/>
          <w:bCs/>
        </w:rPr>
        <w:sym w:font="Wingdings" w:char="F0E0"/>
      </w:r>
      <w:r>
        <w:rPr>
          <w:b/>
          <w:bCs/>
        </w:rPr>
        <w:t>”odd”</w:t>
      </w:r>
    </w:p>
    <w:p w14:paraId="5BE108E0" w14:textId="2BC86E35" w:rsidR="00782B5D" w:rsidRDefault="0064659A">
      <w:pPr>
        <w:rPr>
          <w:b/>
          <w:bCs/>
        </w:rPr>
      </w:pPr>
      <w:proofErr w:type="gramStart"/>
      <w:r>
        <w:rPr>
          <w:b/>
          <w:bCs/>
        </w:rPr>
        <w:t>Parity(</w:t>
      </w:r>
      <w:proofErr w:type="gramEnd"/>
      <w:r>
        <w:rPr>
          <w:b/>
          <w:bCs/>
        </w:rPr>
        <w:t>2);</w:t>
      </w:r>
      <w:r w:rsidRPr="0064659A">
        <w:rPr>
          <w:b/>
          <w:bCs/>
        </w:rPr>
        <w:sym w:font="Wingdings" w:char="F0E0"/>
      </w:r>
      <w:r>
        <w:rPr>
          <w:b/>
          <w:bCs/>
        </w:rPr>
        <w:t>”even”</w:t>
      </w:r>
    </w:p>
    <w:p w14:paraId="1E6DEB04" w14:textId="2ED13A4D" w:rsidR="00782B5D" w:rsidRDefault="00782B5D">
      <w:pPr>
        <w:rPr>
          <w:b/>
          <w:bCs/>
        </w:rPr>
      </w:pPr>
      <w:r>
        <w:rPr>
          <w:b/>
          <w:bCs/>
        </w:rPr>
        <w:t>Ans.</w:t>
      </w:r>
    </w:p>
    <w:p w14:paraId="211CF0A3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B5D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2B5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2B5D">
        <w:rPr>
          <w:rFonts w:ascii="Consolas" w:eastAsia="Times New Roman" w:hAnsi="Consolas" w:cs="Times New Roman"/>
          <w:color w:val="CE9178"/>
          <w:sz w:val="21"/>
          <w:szCs w:val="21"/>
        </w:rPr>
        <w:t>"please enter your number"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873E8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36B30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B5D">
        <w:rPr>
          <w:rFonts w:ascii="Consolas" w:eastAsia="Times New Roman" w:hAnsi="Consolas" w:cs="Times New Roman"/>
          <w:color w:val="DCDCAA"/>
          <w:sz w:val="21"/>
          <w:szCs w:val="21"/>
        </w:rPr>
        <w:t>parity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E83FD75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89F566E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2B5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B5D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3AD93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E6C4A8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B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2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782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133C5F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2B5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B5D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FCC19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45AEC7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2B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C4EDE02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82B5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2B5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B5D">
        <w:rPr>
          <w:rFonts w:ascii="Consolas" w:eastAsia="Times New Roman" w:hAnsi="Consolas" w:cs="Times New Roman"/>
          <w:color w:val="CE9178"/>
          <w:sz w:val="21"/>
          <w:szCs w:val="21"/>
        </w:rPr>
        <w:t>"invalid number"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7EB22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F473A8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82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2B5D">
        <w:rPr>
          <w:rFonts w:ascii="Consolas" w:eastAsia="Times New Roman" w:hAnsi="Consolas" w:cs="Times New Roman"/>
          <w:color w:val="DCDCAA"/>
          <w:sz w:val="21"/>
          <w:szCs w:val="21"/>
        </w:rPr>
        <w:t>parity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05DB0F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B19EEC" w14:textId="77777777" w:rsidR="00782B5D" w:rsidRPr="00782B5D" w:rsidRDefault="00782B5D" w:rsidP="00782B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B5D">
        <w:rPr>
          <w:rFonts w:ascii="Consolas" w:eastAsia="Times New Roman" w:hAnsi="Consolas" w:cs="Times New Roman"/>
          <w:color w:val="DCDCAA"/>
          <w:sz w:val="21"/>
          <w:szCs w:val="21"/>
        </w:rPr>
        <w:t>parity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B5D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782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B66567" w14:textId="3338E3B5" w:rsidR="00782B5D" w:rsidRDefault="00674E70">
      <w:pPr>
        <w:rPr>
          <w:b/>
          <w:bCs/>
        </w:rPr>
      </w:pPr>
      <w:r>
        <w:rPr>
          <w:b/>
          <w:bCs/>
        </w:rPr>
        <w:lastRenderedPageBreak/>
        <w:t xml:space="preserve">4.Make a function that takes number of flips as parameter and returns the </w:t>
      </w:r>
      <w:proofErr w:type="gramStart"/>
      <w:r>
        <w:rPr>
          <w:b/>
          <w:bCs/>
        </w:rPr>
        <w:t>fraction</w:t>
      </w:r>
      <w:proofErr w:type="gramEnd"/>
      <w:r>
        <w:rPr>
          <w:b/>
          <w:bCs/>
        </w:rPr>
        <w:t xml:space="preserve"> that were heads?</w:t>
      </w:r>
    </w:p>
    <w:p w14:paraId="525ED6B1" w14:textId="6E4A8A84" w:rsidR="00674E70" w:rsidRPr="00674E70" w:rsidRDefault="00674E70" w:rsidP="00674E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>Ans.</w:t>
      </w:r>
      <w:r w:rsidRPr="00674E70">
        <w:rPr>
          <w:rFonts w:ascii="Consolas" w:hAnsi="Consolas"/>
          <w:color w:val="569CD6"/>
          <w:sz w:val="21"/>
          <w:szCs w:val="21"/>
        </w:rPr>
        <w:t xml:space="preserve"> </w:t>
      </w:r>
      <w:r w:rsidRPr="00674E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E70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7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E70">
        <w:rPr>
          <w:rFonts w:ascii="Consolas" w:eastAsia="Times New Roman" w:hAnsi="Consolas" w:cs="Times New Roman"/>
          <w:color w:val="CE9178"/>
          <w:sz w:val="21"/>
          <w:szCs w:val="21"/>
        </w:rPr>
        <w:t>"Heads"</w:t>
      </w:r>
      <w:proofErr w:type="gramStart"/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5F2BC8" w14:textId="77777777" w:rsidR="00674E70" w:rsidRPr="00674E70" w:rsidRDefault="00674E70" w:rsidP="00674E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E7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E70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E7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E70">
        <w:rPr>
          <w:rFonts w:ascii="Consolas" w:eastAsia="Times New Roman" w:hAnsi="Consolas" w:cs="Times New Roman"/>
          <w:color w:val="CE9178"/>
          <w:sz w:val="21"/>
          <w:szCs w:val="21"/>
        </w:rPr>
        <w:t>"num"</w:t>
      </w:r>
      <w:proofErr w:type="gramStart"/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1F4537" w14:textId="77777777" w:rsidR="00674E70" w:rsidRPr="00674E70" w:rsidRDefault="00674E70" w:rsidP="00674E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E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4E70">
        <w:rPr>
          <w:rFonts w:ascii="Consolas" w:eastAsia="Times New Roman" w:hAnsi="Consolas" w:cs="Times New Roman"/>
          <w:color w:val="DCDCAA"/>
          <w:sz w:val="21"/>
          <w:szCs w:val="21"/>
        </w:rPr>
        <w:t>parity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4E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4E7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proofErr w:type="gramEnd"/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AF133E" w14:textId="77777777" w:rsidR="00674E70" w:rsidRPr="00674E70" w:rsidRDefault="00674E70" w:rsidP="00674E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74E7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E7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E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74E7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1F736" w14:textId="77777777" w:rsidR="00674E70" w:rsidRPr="00674E70" w:rsidRDefault="00674E70" w:rsidP="00674E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AF5833F" w14:textId="77777777" w:rsidR="00674E70" w:rsidRPr="00674E70" w:rsidRDefault="00674E70" w:rsidP="00674E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7B8DD4F" w14:textId="77777777" w:rsidR="00674E70" w:rsidRPr="00674E70" w:rsidRDefault="00674E70" w:rsidP="00674E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0ED5DF" w14:textId="77777777" w:rsidR="00674E70" w:rsidRPr="00674E70" w:rsidRDefault="00674E70" w:rsidP="00674E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E70">
        <w:rPr>
          <w:rFonts w:ascii="Consolas" w:eastAsia="Times New Roman" w:hAnsi="Consolas" w:cs="Times New Roman"/>
          <w:color w:val="DCDCAA"/>
          <w:sz w:val="21"/>
          <w:szCs w:val="21"/>
        </w:rPr>
        <w:t>parity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4E70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4E70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674E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2FB25E" w14:textId="77777777" w:rsidR="00674E70" w:rsidRPr="00674E70" w:rsidRDefault="00674E70" w:rsidP="00674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1A284" w14:textId="3DBF57CF" w:rsidR="00674E70" w:rsidRDefault="00674E70">
      <w:pPr>
        <w:rPr>
          <w:b/>
          <w:bCs/>
        </w:rPr>
      </w:pPr>
      <w:r>
        <w:rPr>
          <w:b/>
          <w:bCs/>
        </w:rPr>
        <w:t>5.Program that prints the next 20 leap years?</w:t>
      </w:r>
    </w:p>
    <w:p w14:paraId="709865F4" w14:textId="61255D44" w:rsidR="00674E70" w:rsidRDefault="00674E70">
      <w:pPr>
        <w:rPr>
          <w:b/>
          <w:bCs/>
        </w:rPr>
      </w:pPr>
      <w:r>
        <w:rPr>
          <w:b/>
          <w:bCs/>
        </w:rPr>
        <w:t>Ans.</w:t>
      </w:r>
    </w:p>
    <w:p w14:paraId="36A79C5F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D0AB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ABA">
        <w:rPr>
          <w:rFonts w:ascii="Consolas" w:eastAsia="Times New Roman" w:hAnsi="Consolas" w:cs="Times New Roman"/>
          <w:color w:val="CE9178"/>
          <w:sz w:val="21"/>
          <w:szCs w:val="21"/>
        </w:rPr>
        <w:t>"Please enter year"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6A6ED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D0AB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DEB7B4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9D0A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B3A338D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0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A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A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9D0AB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D0A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AB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A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2D8AD27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AB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7752A9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AB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ABA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9D0ABA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D0ABA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AAFEA7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BF834AB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3C096275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12F047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D0A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98C277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0AB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3690D93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3A78AC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A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344823" w14:textId="77777777" w:rsidR="009D0ABA" w:rsidRPr="009D0ABA" w:rsidRDefault="009D0ABA" w:rsidP="009D0A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7E359" w14:textId="56C01E89" w:rsidR="009D0ABA" w:rsidRDefault="009D0ABA">
      <w:pPr>
        <w:rPr>
          <w:b/>
          <w:bCs/>
        </w:rPr>
      </w:pPr>
    </w:p>
    <w:p w14:paraId="236053F9" w14:textId="5A034ADD" w:rsidR="009D0ABA" w:rsidRDefault="009D0ABA">
      <w:pPr>
        <w:rPr>
          <w:b/>
          <w:bCs/>
        </w:rPr>
      </w:pPr>
      <w:r>
        <w:rPr>
          <w:b/>
          <w:bCs/>
        </w:rPr>
        <w:t>6. Write a function that takes a list of strings and prints them, one per line, in a rectangular frame. For example the list[“</w:t>
      </w:r>
      <w:proofErr w:type="spellStart"/>
      <w:r>
        <w:rPr>
          <w:b/>
          <w:bCs/>
        </w:rPr>
        <w:t>Hello”</w:t>
      </w:r>
      <w:proofErr w:type="gramStart"/>
      <w:r>
        <w:rPr>
          <w:b/>
          <w:bCs/>
        </w:rPr>
        <w:t>,”World</w:t>
      </w:r>
      <w:proofErr w:type="gramEnd"/>
      <w:r>
        <w:rPr>
          <w:b/>
          <w:bCs/>
        </w:rPr>
        <w:t>”,”in”,”a”,”frame</w:t>
      </w:r>
      <w:proofErr w:type="spellEnd"/>
      <w:r>
        <w:rPr>
          <w:b/>
          <w:bCs/>
        </w:rPr>
        <w:t>”]</w:t>
      </w:r>
    </w:p>
    <w:p w14:paraId="4B5BF7DF" w14:textId="5AD352B0" w:rsidR="006D4A97" w:rsidRDefault="006D4A97">
      <w:pPr>
        <w:rPr>
          <w:b/>
          <w:bCs/>
        </w:rPr>
      </w:pPr>
      <w:r>
        <w:rPr>
          <w:b/>
          <w:bCs/>
        </w:rPr>
        <w:t xml:space="preserve">Ans. </w:t>
      </w:r>
    </w:p>
    <w:p w14:paraId="0F1C7307" w14:textId="37C3DF43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"Hello, World,</w:t>
      </w:r>
      <w:r w:rsidR="00FD4E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in,</w:t>
      </w:r>
      <w:r w:rsidR="00FD4E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a,</w:t>
      </w:r>
      <w:r w:rsidR="00FD4E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frame</w:t>
      </w:r>
      <w:proofErr w:type="gramStart"/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759362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A9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A3E727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A97">
        <w:rPr>
          <w:rFonts w:ascii="Consolas" w:eastAsia="Times New Roman" w:hAnsi="Consolas" w:cs="Times New Roman"/>
          <w:color w:val="DCDCAA"/>
          <w:sz w:val="21"/>
          <w:szCs w:val="21"/>
        </w:rPr>
        <w:t>defining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stringsvalue</w:t>
      </w:r>
      <w:proofErr w:type="spellEnd"/>
      <w:proofErr w:type="gramStart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8E780C2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A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"*********"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437827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A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55CBE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4A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4A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AA3A011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A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08B1D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A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259056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1EDA96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A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"*********"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B45E76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98C7DD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A97">
        <w:rPr>
          <w:rFonts w:ascii="Consolas" w:eastAsia="Times New Roman" w:hAnsi="Consolas" w:cs="Times New Roman"/>
          <w:color w:val="DCDCAA"/>
          <w:sz w:val="21"/>
          <w:szCs w:val="21"/>
        </w:rPr>
        <w:t>defining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81C80" w14:textId="61384406" w:rsidR="006D4A97" w:rsidRDefault="006D4A97">
      <w:pPr>
        <w:rPr>
          <w:b/>
          <w:bCs/>
        </w:rPr>
      </w:pPr>
    </w:p>
    <w:p w14:paraId="469672BF" w14:textId="27604E93" w:rsidR="006D4A97" w:rsidRDefault="006D4A97">
      <w:pPr>
        <w:rPr>
          <w:b/>
          <w:bCs/>
        </w:rPr>
      </w:pPr>
      <w:r>
        <w:rPr>
          <w:b/>
          <w:bCs/>
        </w:rPr>
        <w:t>7. Create a Simple page that lets users enter a currency value in dollars and convert the value in other currencies.</w:t>
      </w:r>
    </w:p>
    <w:p w14:paraId="7540916A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lastRenderedPageBreak/>
        <w:t xml:space="preserve">Ans. </w:t>
      </w:r>
      <w:r w:rsidRPr="006D4A9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currencyvalue</w:t>
      </w:r>
      <w:proofErr w:type="spell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D4A9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"Enter currency value in dollars"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79208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A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currencyvalue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 dollars converting into other currencies"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A26EE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45320" w14:textId="77777777" w:rsidR="006D4A97" w:rsidRPr="006D4A97" w:rsidRDefault="006D4A97" w:rsidP="006D4A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A9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"a."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currencyvalue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D4A97">
        <w:rPr>
          <w:rFonts w:ascii="Consolas" w:eastAsia="Times New Roman" w:hAnsi="Consolas" w:cs="Times New Roman"/>
          <w:color w:val="B5CEA8"/>
          <w:sz w:val="21"/>
          <w:szCs w:val="21"/>
        </w:rPr>
        <w:t>74.28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"indian rupees"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"b."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currencyvalue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D4A97">
        <w:rPr>
          <w:rFonts w:ascii="Consolas" w:eastAsia="Times New Roman" w:hAnsi="Consolas" w:cs="Times New Roman"/>
          <w:color w:val="B5CEA8"/>
          <w:sz w:val="21"/>
          <w:szCs w:val="21"/>
        </w:rPr>
        <w:t>109.14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"yen"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"c."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currencyvalue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D4A97">
        <w:rPr>
          <w:rFonts w:ascii="Consolas" w:eastAsia="Times New Roman" w:hAnsi="Consolas" w:cs="Times New Roman"/>
          <w:color w:val="B5CEA8"/>
          <w:sz w:val="21"/>
          <w:szCs w:val="21"/>
        </w:rPr>
        <w:t>0.84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"Euro"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"d."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A97">
        <w:rPr>
          <w:rFonts w:ascii="Consolas" w:eastAsia="Times New Roman" w:hAnsi="Consolas" w:cs="Times New Roman"/>
          <w:color w:val="9CDCFE"/>
          <w:sz w:val="21"/>
          <w:szCs w:val="21"/>
        </w:rPr>
        <w:t>currencyvalue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D4A97">
        <w:rPr>
          <w:rFonts w:ascii="Consolas" w:eastAsia="Times New Roman" w:hAnsi="Consolas" w:cs="Times New Roman"/>
          <w:color w:val="B5CEA8"/>
          <w:sz w:val="21"/>
          <w:szCs w:val="21"/>
        </w:rPr>
        <w:t>0.72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4A97">
        <w:rPr>
          <w:rFonts w:ascii="Consolas" w:eastAsia="Times New Roman" w:hAnsi="Consolas" w:cs="Times New Roman"/>
          <w:color w:val="CE9178"/>
          <w:sz w:val="21"/>
          <w:szCs w:val="21"/>
        </w:rPr>
        <w:t>"pound"</w:t>
      </w:r>
      <w:r w:rsidRPr="006D4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B337C4" w14:textId="7D359120" w:rsidR="006D4A97" w:rsidRDefault="006D4A97">
      <w:pPr>
        <w:rPr>
          <w:b/>
          <w:bCs/>
        </w:rPr>
      </w:pPr>
    </w:p>
    <w:p w14:paraId="0B0D7157" w14:textId="1DC1BBB3" w:rsidR="006D4A97" w:rsidRDefault="006D4A97">
      <w:pPr>
        <w:rPr>
          <w:b/>
          <w:bCs/>
        </w:rPr>
      </w:pPr>
    </w:p>
    <w:p w14:paraId="2C4A7222" w14:textId="295045F9" w:rsidR="006D4A97" w:rsidRDefault="006D4A97">
      <w:pPr>
        <w:rPr>
          <w:b/>
          <w:bCs/>
        </w:rPr>
      </w:pPr>
      <w:r>
        <w:rPr>
          <w:b/>
          <w:bCs/>
        </w:rPr>
        <w:t>8.Write a function that concatenates two arrays [</w:t>
      </w:r>
      <w:proofErr w:type="spellStart"/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,c</w:t>
      </w:r>
      <w:proofErr w:type="spellEnd"/>
      <w:r>
        <w:rPr>
          <w:b/>
          <w:bCs/>
        </w:rPr>
        <w:t>]</w:t>
      </w:r>
      <w:r w:rsidR="00DC6A8A">
        <w:rPr>
          <w:b/>
          <w:bCs/>
        </w:rPr>
        <w:t>,</w:t>
      </w:r>
      <w:r>
        <w:rPr>
          <w:b/>
          <w:bCs/>
        </w:rPr>
        <w:t>[1,2,3]-&gt;[a,b,c,1,2,3]</w:t>
      </w:r>
    </w:p>
    <w:p w14:paraId="67203899" w14:textId="5A282557" w:rsidR="006D4A97" w:rsidRDefault="006D4A97">
      <w:pPr>
        <w:rPr>
          <w:b/>
          <w:bCs/>
        </w:rPr>
      </w:pPr>
    </w:p>
    <w:p w14:paraId="512D59B0" w14:textId="679F4B40" w:rsidR="006D4A97" w:rsidRDefault="00DC6A8A">
      <w:pPr>
        <w:rPr>
          <w:b/>
          <w:bCs/>
        </w:rPr>
      </w:pPr>
      <w:r>
        <w:rPr>
          <w:b/>
          <w:bCs/>
        </w:rPr>
        <w:t>Ans.</w:t>
      </w:r>
    </w:p>
    <w:p w14:paraId="3986B01D" w14:textId="77777777" w:rsidR="00DC6A8A" w:rsidRPr="00DC6A8A" w:rsidRDefault="00DC6A8A" w:rsidP="00DC6A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A8A">
        <w:rPr>
          <w:rFonts w:ascii="Consolas" w:eastAsia="Times New Roman" w:hAnsi="Consolas" w:cs="Times New Roman"/>
          <w:color w:val="9CDCFE"/>
          <w:sz w:val="21"/>
          <w:szCs w:val="21"/>
        </w:rPr>
        <w:t>aeer</w:t>
      </w:r>
      <w:proofErr w:type="spellEnd"/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C6A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6A8A">
        <w:rPr>
          <w:rFonts w:ascii="Consolas" w:eastAsia="Times New Roman" w:hAnsi="Consolas" w:cs="Times New Roman"/>
          <w:color w:val="CE9178"/>
          <w:sz w:val="21"/>
          <w:szCs w:val="21"/>
        </w:rPr>
        <w:t>a"</w:t>
      </w:r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6A8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6A8A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DC6A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F1F1DE0" w14:textId="77777777" w:rsidR="00DC6A8A" w:rsidRPr="00DC6A8A" w:rsidRDefault="00DC6A8A" w:rsidP="00DC6A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A8A">
        <w:rPr>
          <w:rFonts w:ascii="Consolas" w:eastAsia="Times New Roman" w:hAnsi="Consolas" w:cs="Times New Roman"/>
          <w:color w:val="9CDCFE"/>
          <w:sz w:val="21"/>
          <w:szCs w:val="21"/>
        </w:rPr>
        <w:t>aeeb</w:t>
      </w:r>
      <w:proofErr w:type="spellEnd"/>
      <w:proofErr w:type="gramStart"/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C6A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6A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6A8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CA164E" w14:textId="77777777" w:rsidR="00DC6A8A" w:rsidRPr="00DC6A8A" w:rsidRDefault="00DC6A8A" w:rsidP="00DC6A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A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A8A">
        <w:rPr>
          <w:rFonts w:ascii="Consolas" w:eastAsia="Times New Roman" w:hAnsi="Consolas" w:cs="Times New Roman"/>
          <w:color w:val="9CDCFE"/>
          <w:sz w:val="21"/>
          <w:szCs w:val="21"/>
        </w:rPr>
        <w:t>kvi</w:t>
      </w:r>
      <w:proofErr w:type="spellEnd"/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C6A8A">
        <w:rPr>
          <w:rFonts w:ascii="Consolas" w:eastAsia="Times New Roman" w:hAnsi="Consolas" w:cs="Times New Roman"/>
          <w:color w:val="9CDCFE"/>
          <w:sz w:val="21"/>
          <w:szCs w:val="21"/>
        </w:rPr>
        <w:t>aeer</w:t>
      </w:r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8A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A8A">
        <w:rPr>
          <w:rFonts w:ascii="Consolas" w:eastAsia="Times New Roman" w:hAnsi="Consolas" w:cs="Times New Roman"/>
          <w:color w:val="9CDCFE"/>
          <w:sz w:val="21"/>
          <w:szCs w:val="21"/>
        </w:rPr>
        <w:t>aeeb</w:t>
      </w:r>
      <w:proofErr w:type="spellEnd"/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698F5" w14:textId="77777777" w:rsidR="00DC6A8A" w:rsidRPr="00DC6A8A" w:rsidRDefault="00DC6A8A" w:rsidP="00DC6A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6A8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A8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A8A">
        <w:rPr>
          <w:rFonts w:ascii="Consolas" w:eastAsia="Times New Roman" w:hAnsi="Consolas" w:cs="Times New Roman"/>
          <w:color w:val="9CDCFE"/>
          <w:sz w:val="21"/>
          <w:szCs w:val="21"/>
        </w:rPr>
        <w:t>kvi</w:t>
      </w:r>
      <w:proofErr w:type="spellEnd"/>
      <w:r w:rsidRPr="00DC6A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6DB0D" w14:textId="77777777" w:rsidR="00DC6A8A" w:rsidRPr="00DC6A8A" w:rsidRDefault="00DC6A8A" w:rsidP="00DC6A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6BC27" w14:textId="3A6E58B7" w:rsidR="00DC6A8A" w:rsidRDefault="00DC6A8A">
      <w:pPr>
        <w:rPr>
          <w:b/>
          <w:bCs/>
        </w:rPr>
      </w:pPr>
    </w:p>
    <w:p w14:paraId="364E39E6" w14:textId="72100917" w:rsidR="00DC6A8A" w:rsidRDefault="00DC6A8A">
      <w:pPr>
        <w:rPr>
          <w:b/>
          <w:bCs/>
        </w:rPr>
      </w:pPr>
    </w:p>
    <w:p w14:paraId="6C399DB5" w14:textId="6C80E198" w:rsidR="00DC6A8A" w:rsidRDefault="00DC6A8A">
      <w:pPr>
        <w:rPr>
          <w:b/>
          <w:bCs/>
        </w:rPr>
      </w:pPr>
      <w:r>
        <w:rPr>
          <w:b/>
          <w:bCs/>
        </w:rPr>
        <w:t xml:space="preserve">9.Write </w:t>
      </w:r>
      <w:proofErr w:type="gramStart"/>
      <w:r>
        <w:rPr>
          <w:b/>
          <w:bCs/>
        </w:rPr>
        <w:t>a  function</w:t>
      </w:r>
      <w:proofErr w:type="gramEnd"/>
      <w:r>
        <w:rPr>
          <w:b/>
          <w:bCs/>
        </w:rPr>
        <w:t xml:space="preserve"> that combines two lists by alternatingly taking elements</w:t>
      </w:r>
      <w:r w:rsidR="00AB5022">
        <w:rPr>
          <w:b/>
          <w:bCs/>
        </w:rPr>
        <w:t>?</w:t>
      </w:r>
    </w:p>
    <w:p w14:paraId="275B6E05" w14:textId="3CD98BE5" w:rsidR="00AB5022" w:rsidRDefault="00AB5022">
      <w:pPr>
        <w:rPr>
          <w:b/>
          <w:bCs/>
        </w:rPr>
      </w:pPr>
      <w:r>
        <w:rPr>
          <w:b/>
          <w:bCs/>
        </w:rPr>
        <w:t>Ans.</w:t>
      </w:r>
    </w:p>
    <w:p w14:paraId="5D89E600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B5022">
        <w:rPr>
          <w:rFonts w:ascii="Consolas" w:eastAsia="Times New Roman" w:hAnsi="Consolas" w:cs="Times New Roman"/>
          <w:color w:val="DCDCAA"/>
          <w:sz w:val="21"/>
          <w:szCs w:val="21"/>
        </w:rPr>
        <w:t>creative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497A0D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aeer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a"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3DBF55A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aeeb</w:t>
      </w:r>
      <w:proofErr w:type="spellEnd"/>
      <w:proofErr w:type="gramStart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B50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50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50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60531E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newver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B502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615C12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B5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1604E5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B5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C67D50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50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&lt;=(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aeer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aeeb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0C241C6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newver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aeer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7622F5B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CBF9B84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DBDC82D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newver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aeeb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4B57382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1D4A85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EC0B9BE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2A27761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DCA9769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1F6274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02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newver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109E4F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960FF2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22">
        <w:rPr>
          <w:rFonts w:ascii="Consolas" w:eastAsia="Times New Roman" w:hAnsi="Consolas" w:cs="Times New Roman"/>
          <w:color w:val="DCDCAA"/>
          <w:sz w:val="21"/>
          <w:szCs w:val="21"/>
        </w:rPr>
        <w:t>creative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E9792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8A8C3" w14:textId="3593AD0B" w:rsidR="00AB5022" w:rsidRDefault="00AB5022">
      <w:pPr>
        <w:rPr>
          <w:b/>
          <w:bCs/>
        </w:rPr>
      </w:pPr>
    </w:p>
    <w:p w14:paraId="7D624114" w14:textId="3D67A469" w:rsidR="00AB5022" w:rsidRDefault="00AB5022">
      <w:pPr>
        <w:rPr>
          <w:b/>
          <w:bCs/>
        </w:rPr>
      </w:pPr>
    </w:p>
    <w:p w14:paraId="4C1B2BA2" w14:textId="1EC19012" w:rsidR="00AB5022" w:rsidRDefault="00AB5022">
      <w:pPr>
        <w:rPr>
          <w:b/>
          <w:bCs/>
        </w:rPr>
      </w:pPr>
      <w:r>
        <w:rPr>
          <w:b/>
          <w:bCs/>
        </w:rPr>
        <w:t xml:space="preserve">10. Write a function that computes the list of the first 100 </w:t>
      </w:r>
      <w:proofErr w:type="spellStart"/>
      <w:r>
        <w:rPr>
          <w:b/>
          <w:bCs/>
        </w:rPr>
        <w:t>fibonacci</w:t>
      </w:r>
      <w:proofErr w:type="spellEnd"/>
      <w:r>
        <w:rPr>
          <w:b/>
          <w:bCs/>
        </w:rPr>
        <w:t xml:space="preserve"> numbers. The first two Fibonacci numbers are 1 and 1</w:t>
      </w:r>
      <w:proofErr w:type="gramStart"/>
      <w:r>
        <w:rPr>
          <w:b/>
          <w:bCs/>
        </w:rPr>
        <w:t>…..?</w:t>
      </w:r>
      <w:proofErr w:type="gramEnd"/>
    </w:p>
    <w:p w14:paraId="02C0BBA3" w14:textId="2B0D7C51" w:rsidR="00AB5022" w:rsidRDefault="00AB5022">
      <w:pPr>
        <w:rPr>
          <w:b/>
          <w:bCs/>
        </w:rPr>
      </w:pPr>
      <w:r>
        <w:rPr>
          <w:b/>
          <w:bCs/>
        </w:rPr>
        <w:t>Ans.</w:t>
      </w:r>
    </w:p>
    <w:p w14:paraId="6F61E1EF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B5022">
        <w:rPr>
          <w:rFonts w:ascii="Consolas" w:eastAsia="Times New Roman" w:hAnsi="Consolas" w:cs="Times New Roman"/>
          <w:color w:val="DCDCAA"/>
          <w:sz w:val="21"/>
          <w:szCs w:val="21"/>
        </w:rPr>
        <w:t>creativity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2588C9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B50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FD3D58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02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726E5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BF570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3D37FC9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02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DA2167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50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2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50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B5022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2404F07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247485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502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B502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96D5E7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98D29D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B502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D4A6C2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00E0C28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556C4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0E56D4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25AA47" w14:textId="77777777" w:rsidR="00AB5022" w:rsidRPr="00AB5022" w:rsidRDefault="00AB5022" w:rsidP="00AB50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5022">
        <w:rPr>
          <w:rFonts w:ascii="Consolas" w:eastAsia="Times New Roman" w:hAnsi="Consolas" w:cs="Times New Roman"/>
          <w:color w:val="DCDCAA"/>
          <w:sz w:val="21"/>
          <w:szCs w:val="21"/>
        </w:rPr>
        <w:t>creativity</w:t>
      </w:r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50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708E4" w14:textId="5D024686" w:rsidR="00AB5022" w:rsidRDefault="00AB5022">
      <w:pPr>
        <w:rPr>
          <w:b/>
          <w:bCs/>
        </w:rPr>
      </w:pPr>
    </w:p>
    <w:p w14:paraId="3B587D43" w14:textId="4CCA5379" w:rsidR="00AB5022" w:rsidRDefault="00AB5022">
      <w:pPr>
        <w:rPr>
          <w:b/>
          <w:bCs/>
        </w:rPr>
      </w:pPr>
    </w:p>
    <w:p w14:paraId="08F12486" w14:textId="0758CADE" w:rsidR="00AB5022" w:rsidRDefault="00AB5022">
      <w:pPr>
        <w:rPr>
          <w:b/>
          <w:bCs/>
        </w:rPr>
      </w:pPr>
      <w:r>
        <w:rPr>
          <w:b/>
          <w:bCs/>
        </w:rPr>
        <w:t>11.Write a function that reserves an array of random value,</w:t>
      </w:r>
      <w:r w:rsidR="00AF6A07">
        <w:rPr>
          <w:b/>
          <w:bCs/>
        </w:rPr>
        <w:t xml:space="preserve"> </w:t>
      </w:r>
      <w:r>
        <w:rPr>
          <w:b/>
          <w:bCs/>
        </w:rPr>
        <w:t>preferably in place.</w:t>
      </w:r>
      <w:r w:rsidR="00AF6A07">
        <w:rPr>
          <w:b/>
          <w:bCs/>
        </w:rPr>
        <w:t>?</w:t>
      </w:r>
    </w:p>
    <w:p w14:paraId="746B6104" w14:textId="680C503E" w:rsidR="00AF6A07" w:rsidRDefault="00AF6A07">
      <w:pPr>
        <w:rPr>
          <w:b/>
          <w:bCs/>
        </w:rPr>
      </w:pPr>
      <w:r>
        <w:rPr>
          <w:b/>
          <w:bCs/>
        </w:rPr>
        <w:t>Ans.</w:t>
      </w:r>
    </w:p>
    <w:p w14:paraId="542A051D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6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26FE">
        <w:rPr>
          <w:rFonts w:ascii="Consolas" w:eastAsia="Times New Roman" w:hAnsi="Consolas" w:cs="Times New Roman"/>
          <w:color w:val="DCDCAA"/>
          <w:sz w:val="21"/>
          <w:szCs w:val="21"/>
        </w:rPr>
        <w:t>creativity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1303F9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6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D26F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26FE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26F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26FE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26FE">
        <w:rPr>
          <w:rFonts w:ascii="Consolas" w:eastAsia="Times New Roman" w:hAnsi="Consolas" w:cs="Times New Roman"/>
          <w:color w:val="B5CEA8"/>
          <w:sz w:val="21"/>
          <w:szCs w:val="21"/>
        </w:rPr>
        <w:t>432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26F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8C4A83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6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136286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D26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78DD7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26F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26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26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EC93ECE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97B4C89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proofErr w:type="gram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340C98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D4017A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9927D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85B848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26F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26F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FB40BA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EEFD9B" w14:textId="77777777" w:rsidR="005D26FE" w:rsidRPr="005D26FE" w:rsidRDefault="005D26FE" w:rsidP="005D26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26FE">
        <w:rPr>
          <w:rFonts w:ascii="Consolas" w:eastAsia="Times New Roman" w:hAnsi="Consolas" w:cs="Times New Roman"/>
          <w:color w:val="DCDCAA"/>
          <w:sz w:val="21"/>
          <w:szCs w:val="21"/>
        </w:rPr>
        <w:t>creativity</w:t>
      </w:r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26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6F460C" w14:textId="56841293" w:rsidR="00AF6A07" w:rsidRDefault="00AF6A07">
      <w:pPr>
        <w:rPr>
          <w:b/>
          <w:bCs/>
        </w:rPr>
      </w:pPr>
    </w:p>
    <w:p w14:paraId="23C9877E" w14:textId="63DCAFA5" w:rsidR="005D26FE" w:rsidRDefault="005D26FE">
      <w:pPr>
        <w:rPr>
          <w:b/>
          <w:bCs/>
        </w:rPr>
      </w:pPr>
      <w:r>
        <w:rPr>
          <w:b/>
          <w:bCs/>
        </w:rPr>
        <w:t>12.</w:t>
      </w:r>
      <w:r w:rsidR="006508A6">
        <w:rPr>
          <w:b/>
          <w:bCs/>
        </w:rPr>
        <w:t>Write a function that, given a string, will return the longest token that contains neither a nor a b.</w:t>
      </w:r>
    </w:p>
    <w:p w14:paraId="244B2788" w14:textId="78800425" w:rsidR="006508A6" w:rsidRDefault="006508A6">
      <w:pPr>
        <w:rPr>
          <w:b/>
          <w:bCs/>
        </w:rPr>
      </w:pPr>
      <w:r>
        <w:rPr>
          <w:b/>
          <w:bCs/>
        </w:rPr>
        <w:t>Ans.</w:t>
      </w:r>
    </w:p>
    <w:p w14:paraId="042D09F4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5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75DF">
        <w:rPr>
          <w:rFonts w:ascii="Consolas" w:eastAsia="Times New Roman" w:hAnsi="Consolas" w:cs="Times New Roman"/>
          <w:color w:val="CE9178"/>
          <w:sz w:val="21"/>
          <w:szCs w:val="21"/>
        </w:rPr>
        <w:t>dgfbjsjsakdjdbkaka</w:t>
      </w:r>
      <w:proofErr w:type="spellEnd"/>
      <w:proofErr w:type="gramStart"/>
      <w:r w:rsidRPr="006B75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E38B1F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75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spa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5D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5DF">
        <w:rPr>
          <w:rFonts w:ascii="Consolas" w:eastAsia="Times New Roman" w:hAnsi="Consolas" w:cs="Times New Roman"/>
          <w:color w:val="D16969"/>
          <w:sz w:val="21"/>
          <w:szCs w:val="21"/>
        </w:rPr>
        <w:t>/a/</w:t>
      </w:r>
      <w:r w:rsidRPr="006B75DF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5D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CFA1D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3EC06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5D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5DF">
        <w:rPr>
          <w:rFonts w:ascii="Consolas" w:eastAsia="Times New Roman" w:hAnsi="Consolas" w:cs="Times New Roman"/>
          <w:color w:val="CE9178"/>
          <w:sz w:val="21"/>
          <w:szCs w:val="21"/>
        </w:rPr>
        <w:t>"Original String : "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27294" w14:textId="77777777" w:rsidR="006B75DF" w:rsidRPr="006B75DF" w:rsidRDefault="006B75DF" w:rsidP="006B7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26DC9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75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spb</w:t>
      </w:r>
      <w:proofErr w:type="spell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spa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5D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5DF">
        <w:rPr>
          <w:rFonts w:ascii="Consolas" w:eastAsia="Times New Roman" w:hAnsi="Consolas" w:cs="Times New Roman"/>
          <w:color w:val="D16969"/>
          <w:sz w:val="21"/>
          <w:szCs w:val="21"/>
        </w:rPr>
        <w:t>/b/</w:t>
      </w:r>
      <w:r w:rsidRPr="006B75DF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5D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A7F94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spb</w:t>
      </w:r>
      <w:proofErr w:type="spellEnd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,"&lt;</w:t>
      </w:r>
      <w:proofErr w:type="spellStart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&gt;");</w:t>
      </w:r>
    </w:p>
    <w:p w14:paraId="021D1627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7914A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75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spb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5D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5D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D836D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67B847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B75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lenfilter</w:t>
      </w:r>
      <w:proofErr w:type="spell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540CE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3DD7B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("&lt;</w:t>
      </w:r>
      <w:proofErr w:type="spellStart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&gt;",</w:t>
      </w:r>
      <w:proofErr w:type="spellStart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lenfilter</w:t>
      </w:r>
      <w:proofErr w:type="spellEnd"/>
      <w:r w:rsidRPr="006B75DF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D346576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55F66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75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maxln</w:t>
      </w:r>
      <w:proofErr w:type="spell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B7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C98586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75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maxid</w:t>
      </w:r>
      <w:proofErr w:type="spell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B7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144BBC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A2DE9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75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B75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B75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lenfilter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CB0097A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75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75D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maxln</w:t>
      </w:r>
      <w:proofErr w:type="spell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687240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maxln</w:t>
      </w:r>
      <w:proofErr w:type="spell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B75D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3CE6D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maxid</w:t>
      </w:r>
      <w:proofErr w:type="spell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494308E2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B8A569" w14:textId="77777777" w:rsidR="006B75DF" w:rsidRPr="006B75DF" w:rsidRDefault="006B75DF" w:rsidP="006B75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E88C8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C2401D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2821B" w14:textId="77777777" w:rsidR="006B75DF" w:rsidRPr="006B75DF" w:rsidRDefault="006B75DF" w:rsidP="006B75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5D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5D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6B75D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B75DF">
        <w:rPr>
          <w:rFonts w:ascii="Consolas" w:eastAsia="Times New Roman" w:hAnsi="Consolas" w:cs="Times New Roman"/>
          <w:color w:val="CE9178"/>
          <w:sz w:val="21"/>
          <w:szCs w:val="21"/>
        </w:rPr>
        <w:t>&gt;Longest token without a or b is : "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B75DF">
        <w:rPr>
          <w:rFonts w:ascii="Consolas" w:eastAsia="Times New Roman" w:hAnsi="Consolas" w:cs="Times New Roman"/>
          <w:color w:val="9CDCFE"/>
          <w:sz w:val="21"/>
          <w:szCs w:val="21"/>
        </w:rPr>
        <w:t>maxid</w:t>
      </w:r>
      <w:proofErr w:type="spellEnd"/>
      <w:r w:rsidRPr="006B75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8B6F73B" w14:textId="77777777" w:rsidR="006B75DF" w:rsidRDefault="006B75DF">
      <w:pPr>
        <w:rPr>
          <w:b/>
          <w:bCs/>
        </w:rPr>
      </w:pPr>
    </w:p>
    <w:p w14:paraId="53FBB4A8" w14:textId="77777777" w:rsidR="006B75DF" w:rsidRDefault="006B75DF">
      <w:pPr>
        <w:rPr>
          <w:b/>
          <w:bCs/>
        </w:rPr>
      </w:pPr>
    </w:p>
    <w:p w14:paraId="5DF75FCC" w14:textId="1E378BD2" w:rsidR="009B2036" w:rsidRDefault="009B2036">
      <w:pPr>
        <w:rPr>
          <w:b/>
          <w:bCs/>
        </w:rPr>
      </w:pPr>
      <w:r>
        <w:rPr>
          <w:b/>
          <w:bCs/>
        </w:rPr>
        <w:t>13.</w:t>
      </w:r>
      <w:r w:rsidR="00B41AFA">
        <w:rPr>
          <w:b/>
          <w:bCs/>
        </w:rPr>
        <w:t>Write three functions that compute the sum of the numbers in an array using (for, while and do-while loop)</w:t>
      </w:r>
    </w:p>
    <w:p w14:paraId="6F148599" w14:textId="754D4DA9" w:rsidR="00B41AFA" w:rsidRDefault="00B41AFA">
      <w:pPr>
        <w:rPr>
          <w:b/>
          <w:bCs/>
        </w:rPr>
      </w:pPr>
      <w:r>
        <w:rPr>
          <w:b/>
          <w:bCs/>
        </w:rPr>
        <w:t>Ans.</w:t>
      </w:r>
    </w:p>
    <w:p w14:paraId="3A13DE84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4C4C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4C488B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C4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24C4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C4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C4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C4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C4C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87C720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C4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24C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C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C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EED2B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4C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C4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4C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40D5C99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FA6021F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AC1D00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24C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E17C9D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C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76775C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FCE0CF0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ED35198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EDF82E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24C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56CCE2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4C4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3FEE195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20BEB0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7402A32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24C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FAC36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C4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24C4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24C4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24C4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4C4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024C4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024C4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24C4C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F9E6A9C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6CB817" w14:textId="77777777" w:rsidR="00024C4C" w:rsidRPr="00024C4C" w:rsidRDefault="00024C4C" w:rsidP="00024C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4C4C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C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92FE7" w14:textId="54DF26E4" w:rsidR="00B41AFA" w:rsidRDefault="00B41AFA">
      <w:pPr>
        <w:rPr>
          <w:b/>
          <w:bCs/>
        </w:rPr>
      </w:pPr>
    </w:p>
    <w:p w14:paraId="0FE3DF2F" w14:textId="780EFA50" w:rsidR="00024C4C" w:rsidRDefault="00024C4C">
      <w:pPr>
        <w:rPr>
          <w:b/>
          <w:bCs/>
        </w:rPr>
      </w:pPr>
      <w:r>
        <w:rPr>
          <w:b/>
          <w:bCs/>
        </w:rPr>
        <w:t>14.Create an array containing 100 random numbers.</w:t>
      </w:r>
    </w:p>
    <w:p w14:paraId="0FBFA4E1" w14:textId="5BBBFC1B" w:rsidR="00024C4C" w:rsidRDefault="00142F53">
      <w:pPr>
        <w:rPr>
          <w:b/>
          <w:bCs/>
        </w:rPr>
      </w:pPr>
      <w:r>
        <w:rPr>
          <w:b/>
          <w:bCs/>
        </w:rPr>
        <w:t>Ans.</w:t>
      </w:r>
    </w:p>
    <w:p w14:paraId="3A279EBA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2F5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01258E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F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432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424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423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342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0A8636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42F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F5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CBA65A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F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F5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B99148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72EAD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F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proofErr w:type="gram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6938A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F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F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4A6F62A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43E8BB7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2F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proofErr w:type="gramEnd"/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42F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82B8E2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7FB81EE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45A69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42F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FD248B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D6FBD64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C17773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10539D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6489E7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F5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B0A8F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F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2A0C6CC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F5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75873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091389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F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3F4DDB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42F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2F5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2F53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A914A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C4AFB4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9574D7" w14:textId="77777777" w:rsidR="00142F53" w:rsidRPr="00142F53" w:rsidRDefault="00142F53" w:rsidP="00142F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F5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F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89831D" w14:textId="55C380B5" w:rsidR="00142F53" w:rsidRDefault="00142F53">
      <w:pPr>
        <w:rPr>
          <w:b/>
          <w:bCs/>
        </w:rPr>
      </w:pPr>
    </w:p>
    <w:p w14:paraId="482D84FB" w14:textId="15537A3C" w:rsidR="00142F53" w:rsidRDefault="00142F53">
      <w:pPr>
        <w:rPr>
          <w:b/>
          <w:bCs/>
        </w:rPr>
      </w:pPr>
    </w:p>
    <w:p w14:paraId="3E851C99" w14:textId="6AA40557" w:rsidR="00142F53" w:rsidRDefault="00142F53">
      <w:pPr>
        <w:rPr>
          <w:b/>
          <w:bCs/>
        </w:rPr>
      </w:pPr>
      <w:r>
        <w:rPr>
          <w:b/>
          <w:bCs/>
        </w:rPr>
        <w:t>15.Given an array of size 20</w:t>
      </w:r>
      <w:r w:rsidR="00AF4966">
        <w:rPr>
          <w:b/>
          <w:bCs/>
        </w:rPr>
        <w:t xml:space="preserve"> filled with random positive values. Implement these algo.</w:t>
      </w:r>
    </w:p>
    <w:p w14:paraId="316DD1AB" w14:textId="14FD9C4D" w:rsidR="00AF4966" w:rsidRDefault="00AF4966">
      <w:pPr>
        <w:rPr>
          <w:b/>
          <w:bCs/>
        </w:rPr>
      </w:pPr>
      <w:r>
        <w:rPr>
          <w:b/>
          <w:bCs/>
        </w:rPr>
        <w:t>a. bubble</w:t>
      </w:r>
    </w:p>
    <w:p w14:paraId="2F58DFB9" w14:textId="4DC9A722" w:rsidR="00AF4966" w:rsidRDefault="00AF4966">
      <w:pPr>
        <w:rPr>
          <w:b/>
          <w:bCs/>
        </w:rPr>
      </w:pPr>
      <w:r>
        <w:rPr>
          <w:b/>
          <w:bCs/>
        </w:rPr>
        <w:t>Ans.</w:t>
      </w:r>
    </w:p>
    <w:p w14:paraId="0FD5DA79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C4B">
        <w:rPr>
          <w:rFonts w:ascii="Consolas" w:eastAsia="Times New Roman" w:hAnsi="Consolas" w:cs="Times New Roman"/>
          <w:color w:val="DCDCAA"/>
          <w:sz w:val="21"/>
          <w:szCs w:val="21"/>
        </w:rPr>
        <w:t>creativity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2B17EB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C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241628C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C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6E55F9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61C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C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0E50562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61C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C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D0C3581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1C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spell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86D527B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5021081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B3FD3D8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361C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EDB0A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115D2BE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42A121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2C7497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C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1C4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81733C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2EAF59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1C4B">
        <w:rPr>
          <w:rFonts w:ascii="Consolas" w:eastAsia="Times New Roman" w:hAnsi="Consolas" w:cs="Times New Roman"/>
          <w:color w:val="DCDCAA"/>
          <w:sz w:val="21"/>
          <w:szCs w:val="21"/>
        </w:rPr>
        <w:t>creativity</w:t>
      </w:r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C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09B66F" w14:textId="77777777" w:rsidR="00361C4B" w:rsidRPr="00361C4B" w:rsidRDefault="00361C4B" w:rsidP="00361C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443D3" w14:textId="77777777" w:rsidR="00361C4B" w:rsidRDefault="00361C4B">
      <w:pPr>
        <w:rPr>
          <w:b/>
          <w:bCs/>
        </w:rPr>
      </w:pPr>
    </w:p>
    <w:p w14:paraId="0CD558FB" w14:textId="023C2A1F" w:rsidR="00361C4B" w:rsidRDefault="00361C4B">
      <w:pPr>
        <w:rPr>
          <w:b/>
          <w:bCs/>
        </w:rPr>
      </w:pPr>
      <w:r>
        <w:rPr>
          <w:b/>
          <w:bCs/>
        </w:rPr>
        <w:lastRenderedPageBreak/>
        <w:t>16.Create an HTML page that will prompt the use: take input number of rows and the number of columns.</w:t>
      </w:r>
    </w:p>
    <w:p w14:paraId="74A3BFD3" w14:textId="77777777" w:rsidR="00A6359E" w:rsidRDefault="00A6359E">
      <w:pPr>
        <w:rPr>
          <w:b/>
          <w:bCs/>
        </w:rPr>
      </w:pPr>
      <w:r>
        <w:rPr>
          <w:b/>
          <w:bCs/>
        </w:rPr>
        <w:t xml:space="preserve">Ans. </w:t>
      </w:r>
    </w:p>
    <w:p w14:paraId="5928A8AC" w14:textId="12F525B0" w:rsidR="00A6359E" w:rsidRDefault="00A6359E">
      <w:pPr>
        <w:rPr>
          <w:b/>
          <w:bCs/>
        </w:rPr>
      </w:pPr>
      <w:r>
        <w:rPr>
          <w:b/>
          <w:bCs/>
        </w:rPr>
        <w:t>HTML-</w:t>
      </w:r>
    </w:p>
    <w:p w14:paraId="767C67D3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59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A7FDF2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0C5DCCB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B43435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59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59E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43B4A4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>Create a table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75B3D3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F805AA1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19613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872A9A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359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59E">
        <w:rPr>
          <w:rFonts w:ascii="Consolas" w:eastAsia="Times New Roman" w:hAnsi="Consolas" w:cs="Times New Roman"/>
          <w:color w:val="CE9178"/>
          <w:sz w:val="21"/>
          <w:szCs w:val="21"/>
        </w:rPr>
        <w:t>"jssomething.js"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A054D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59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359E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A6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2A2D05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0DEEB0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59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59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59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5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6359E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A6359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6359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5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59E">
        <w:rPr>
          <w:rFonts w:ascii="Consolas" w:eastAsia="Times New Roman" w:hAnsi="Consolas" w:cs="Times New Roman"/>
          <w:color w:val="CE9178"/>
          <w:sz w:val="21"/>
          <w:szCs w:val="21"/>
        </w:rPr>
        <w:t>"Create the table"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35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8A8F8F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35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35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22E92" w14:textId="77777777" w:rsidR="00A6359E" w:rsidRPr="00A6359E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37B0C" w14:textId="77777777" w:rsidR="00A6359E" w:rsidRDefault="00A6359E">
      <w:pPr>
        <w:rPr>
          <w:b/>
          <w:bCs/>
        </w:rPr>
      </w:pPr>
    </w:p>
    <w:p w14:paraId="3E2A2511" w14:textId="208CC9BF" w:rsidR="00A6359E" w:rsidRDefault="00A6359E">
      <w:pPr>
        <w:rPr>
          <w:b/>
          <w:bCs/>
        </w:rPr>
      </w:pPr>
    </w:p>
    <w:p w14:paraId="54246AD2" w14:textId="1422CA3E" w:rsidR="00A6359E" w:rsidRDefault="00A6359E">
      <w:pPr>
        <w:rPr>
          <w:b/>
          <w:bCs/>
        </w:rPr>
      </w:pPr>
    </w:p>
    <w:p w14:paraId="15B558BC" w14:textId="501613E8" w:rsidR="00A6359E" w:rsidRDefault="00A6359E">
      <w:pPr>
        <w:rPr>
          <w:b/>
          <w:bCs/>
        </w:rPr>
      </w:pPr>
      <w:r>
        <w:rPr>
          <w:b/>
          <w:bCs/>
        </w:rPr>
        <w:t>JS-</w:t>
      </w:r>
    </w:p>
    <w:p w14:paraId="7A067B14" w14:textId="65AC9943" w:rsidR="00A6359E" w:rsidRDefault="00A6359E">
      <w:pPr>
        <w:rPr>
          <w:b/>
          <w:bCs/>
        </w:rPr>
      </w:pPr>
    </w:p>
    <w:p w14:paraId="42E91209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265BA91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="1200px";</w:t>
      </w:r>
    </w:p>
    <w:p w14:paraId="13B2F13E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proofErr w:type="gramEnd"/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DA394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D93D42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0FD44E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50B18B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B7E90E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48377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title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EE47413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45E2E1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1DB3D3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7885036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7A080D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#main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B93ABCC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32791E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D3CBB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#img-</w:t>
      </w:r>
      <w:proofErr w:type="gramStart"/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5EF9AB1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E3A16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D74A44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48D83D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darkgrey</w:t>
      </w:r>
      <w:proofErr w:type="spellEnd"/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9C6537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3CCA3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</w:t>
      </w:r>
      <w:proofErr w:type="gramStart"/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image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32E8B83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proofErr w:type="gramEnd"/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B1BED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B05D3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FB485E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141A62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451271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#tribute-</w:t>
      </w:r>
      <w:proofErr w:type="gramStart"/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info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E1682B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621C5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2A6ED6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EAF3A3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#tribute-info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91A3A3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3F5B96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A96C3F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#tribute-info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BAA962A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4F8499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9EDC63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79B715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71506F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2787D2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2406F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BE9E31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#img-</w:t>
      </w:r>
      <w:proofErr w:type="gramStart"/>
      <w:r w:rsidRPr="00F901E8">
        <w:rPr>
          <w:rFonts w:ascii="Consolas" w:eastAsia="Times New Roman" w:hAnsi="Consolas" w:cs="Times New Roman"/>
          <w:color w:val="D7BA7D"/>
          <w:sz w:val="21"/>
          <w:szCs w:val="21"/>
        </w:rPr>
        <w:t>caption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5C79CA8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1E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F901E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D1D797" w14:textId="77777777" w:rsidR="00A6359E" w:rsidRPr="00F901E8" w:rsidRDefault="00A6359E" w:rsidP="00A635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86763" w14:textId="77777777" w:rsidR="00A6359E" w:rsidRDefault="00A6359E" w:rsidP="00A6359E"/>
    <w:p w14:paraId="1AB32F43" w14:textId="77777777" w:rsidR="00A6359E" w:rsidRDefault="00A6359E" w:rsidP="00A6359E"/>
    <w:p w14:paraId="6728DF33" w14:textId="77777777" w:rsidR="00A6359E" w:rsidRDefault="00A6359E" w:rsidP="00A6359E"/>
    <w:p w14:paraId="298087DE" w14:textId="05318C56" w:rsidR="00A6359E" w:rsidRDefault="00A6359E">
      <w:pPr>
        <w:rPr>
          <w:b/>
          <w:bCs/>
        </w:rPr>
      </w:pPr>
      <w:r>
        <w:rPr>
          <w:b/>
          <w:bCs/>
        </w:rPr>
        <w:t>17.Write a function that rotates a list by k elements.</w:t>
      </w:r>
    </w:p>
    <w:p w14:paraId="39D491B4" w14:textId="77777777" w:rsidR="005F3D80" w:rsidRPr="005F3D80" w:rsidRDefault="00A6359E" w:rsidP="005F3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>Ans.</w:t>
      </w:r>
      <w:r w:rsidRPr="00A6359E">
        <w:rPr>
          <w:rFonts w:ascii="Consolas" w:hAnsi="Consolas"/>
          <w:color w:val="9CDCFE"/>
          <w:sz w:val="21"/>
          <w:szCs w:val="21"/>
        </w:rPr>
        <w:t xml:space="preserve"> </w:t>
      </w:r>
      <w:r w:rsidR="005F3D80" w:rsidRPr="005F3D8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5F3D80" w:rsidRPr="005F3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F3D80" w:rsidRPr="005F3D80">
        <w:rPr>
          <w:rFonts w:ascii="Consolas" w:eastAsia="Times New Roman" w:hAnsi="Consolas" w:cs="Times New Roman"/>
          <w:color w:val="DCDCAA"/>
          <w:sz w:val="21"/>
          <w:szCs w:val="21"/>
        </w:rPr>
        <w:t>newer</w:t>
      </w:r>
      <w:proofErr w:type="gramStart"/>
      <w:r w:rsidR="005F3D80" w:rsidRPr="005F3D8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spellStart"/>
      <w:proofErr w:type="gramEnd"/>
      <w:r w:rsidR="005F3D80" w:rsidRPr="005F3D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5F3D80" w:rsidRPr="005F3D8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="005F3D80" w:rsidRPr="005F3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5F3D80" w:rsidRPr="005F3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F3D80" w:rsidRPr="005F3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5F3D80" w:rsidRPr="005F3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F3D80" w:rsidRPr="005F3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5F3D80" w:rsidRPr="005F3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F3D80" w:rsidRPr="005F3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5F3D80" w:rsidRPr="005F3D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F3D80" w:rsidRPr="005F3D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="005F3D80" w:rsidRPr="005F3D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E6724B" w14:textId="77777777" w:rsidR="005F3D80" w:rsidRPr="005F3D80" w:rsidRDefault="005F3D80" w:rsidP="005F3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D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F3D8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B8128" w14:textId="77777777" w:rsidR="005F3D80" w:rsidRPr="005F3D80" w:rsidRDefault="005F3D80" w:rsidP="005F3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F3D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D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3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3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3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F3D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3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556DA88" w14:textId="77777777" w:rsidR="005F3D80" w:rsidRPr="005F3D80" w:rsidRDefault="005F3D80" w:rsidP="005F3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3D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D80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D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D8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00A8F0A" w14:textId="77777777" w:rsidR="005F3D80" w:rsidRPr="005F3D80" w:rsidRDefault="005F3D80" w:rsidP="005F3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1E413C" w14:textId="77777777" w:rsidR="005F3D80" w:rsidRPr="005F3D80" w:rsidRDefault="005F3D80" w:rsidP="005F3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3D8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3D8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3D8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B96307" w14:textId="77777777" w:rsidR="005F3D80" w:rsidRPr="005F3D80" w:rsidRDefault="005F3D80" w:rsidP="005F3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18E147" w14:textId="77777777" w:rsidR="005F3D80" w:rsidRPr="005F3D80" w:rsidRDefault="005F3D80" w:rsidP="005F3D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3D80">
        <w:rPr>
          <w:rFonts w:ascii="Consolas" w:eastAsia="Times New Roman" w:hAnsi="Consolas" w:cs="Times New Roman"/>
          <w:color w:val="DCDCAA"/>
          <w:sz w:val="21"/>
          <w:szCs w:val="21"/>
        </w:rPr>
        <w:t>newer</w:t>
      </w:r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3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E167A1" w14:textId="0787438D" w:rsidR="00A6359E" w:rsidRDefault="005F3D80" w:rsidP="005F3D80">
      <w:pPr>
        <w:shd w:val="clear" w:color="auto" w:fill="1E1E1E"/>
        <w:spacing w:line="285" w:lineRule="atLeast"/>
        <w:rPr>
          <w:b/>
          <w:bCs/>
        </w:rPr>
      </w:pPr>
      <w:r>
        <w:rPr>
          <w:b/>
          <w:bCs/>
        </w:rPr>
        <w:t>one swap operation needed</w:t>
      </w:r>
    </w:p>
    <w:p w14:paraId="51135387" w14:textId="6D784E9D" w:rsidR="005F3D80" w:rsidRDefault="005F3D80">
      <w:pPr>
        <w:rPr>
          <w:b/>
          <w:bCs/>
        </w:rPr>
      </w:pPr>
    </w:p>
    <w:p w14:paraId="63169C19" w14:textId="35481967" w:rsidR="005F3D80" w:rsidRDefault="005F3D80">
      <w:pPr>
        <w:rPr>
          <w:b/>
          <w:bCs/>
        </w:rPr>
      </w:pPr>
      <w:r>
        <w:rPr>
          <w:b/>
          <w:bCs/>
        </w:rPr>
        <w:t xml:space="preserve">18.write a function that translates a text to pig </w:t>
      </w:r>
      <w:proofErr w:type="spellStart"/>
      <w:r>
        <w:rPr>
          <w:b/>
          <w:bCs/>
        </w:rPr>
        <w:t>latin</w:t>
      </w:r>
      <w:proofErr w:type="spellEnd"/>
      <w:r>
        <w:rPr>
          <w:b/>
          <w:bCs/>
        </w:rPr>
        <w:t xml:space="preserve"> and back and add “ay” at end.?</w:t>
      </w:r>
    </w:p>
    <w:p w14:paraId="2D195C25" w14:textId="3E16445D" w:rsidR="00450616" w:rsidRPr="00450616" w:rsidRDefault="005F3D80" w:rsidP="00450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>Ans.</w:t>
      </w:r>
      <w:r w:rsidR="00450616" w:rsidRPr="00450616">
        <w:rPr>
          <w:rFonts w:ascii="Consolas" w:hAnsi="Consolas"/>
          <w:color w:val="569CD6"/>
          <w:sz w:val="21"/>
          <w:szCs w:val="21"/>
        </w:rPr>
        <w:t xml:space="preserve"> </w:t>
      </w:r>
      <w:r w:rsidR="00450616" w:rsidRPr="004506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450616" w:rsidRPr="0045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50616" w:rsidRPr="00450616">
        <w:rPr>
          <w:rFonts w:ascii="Consolas" w:eastAsia="Times New Roman" w:hAnsi="Consolas" w:cs="Times New Roman"/>
          <w:color w:val="DCDCAA"/>
          <w:sz w:val="21"/>
          <w:szCs w:val="21"/>
        </w:rPr>
        <w:t>translatePigLatin</w:t>
      </w:r>
      <w:proofErr w:type="spellEnd"/>
      <w:r w:rsidR="00450616" w:rsidRPr="00450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50616" w:rsidRPr="0045061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="00450616" w:rsidRPr="004506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F0D002" w14:textId="77777777" w:rsidR="00450616" w:rsidRPr="00450616" w:rsidRDefault="00450616" w:rsidP="00450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6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0616">
        <w:rPr>
          <w:rFonts w:ascii="Consolas" w:eastAsia="Times New Roman" w:hAnsi="Consolas" w:cs="Times New Roman"/>
          <w:color w:val="9CDCFE"/>
          <w:sz w:val="21"/>
          <w:szCs w:val="21"/>
        </w:rPr>
        <w:t>firstVowel</w:t>
      </w:r>
      <w:proofErr w:type="spellEnd"/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5061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1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proofErr w:type="gramEnd"/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1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45061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r w:rsidRPr="00450616">
        <w:rPr>
          <w:rFonts w:ascii="Consolas" w:eastAsia="Times New Roman" w:hAnsi="Consolas" w:cs="Times New Roman"/>
          <w:color w:val="D16969"/>
          <w:sz w:val="21"/>
          <w:szCs w:val="21"/>
        </w:rPr>
        <w:t>aeiou</w:t>
      </w:r>
      <w:proofErr w:type="spellEnd"/>
      <w:r w:rsidRPr="0045061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45061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68AB06" w14:textId="77777777" w:rsidR="00450616" w:rsidRPr="00450616" w:rsidRDefault="00450616" w:rsidP="00450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6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0616">
        <w:rPr>
          <w:rFonts w:ascii="Consolas" w:eastAsia="Times New Roman" w:hAnsi="Consolas" w:cs="Times New Roman"/>
          <w:color w:val="9CDCFE"/>
          <w:sz w:val="21"/>
          <w:szCs w:val="21"/>
        </w:rPr>
        <w:t>firstVowel</w:t>
      </w:r>
      <w:proofErr w:type="spellEnd"/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proofErr w:type="gramStart"/>
      <w:r w:rsidRPr="00450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775FE43" w14:textId="77777777" w:rsidR="00450616" w:rsidRPr="00450616" w:rsidRDefault="00450616" w:rsidP="00450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5061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1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1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450616">
        <w:rPr>
          <w:rFonts w:ascii="Consolas" w:eastAsia="Times New Roman" w:hAnsi="Consolas" w:cs="Times New Roman"/>
          <w:color w:val="CE9178"/>
          <w:sz w:val="21"/>
          <w:szCs w:val="21"/>
        </w:rPr>
        <w:t>'way'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83E8F" w14:textId="77777777" w:rsidR="00450616" w:rsidRPr="00450616" w:rsidRDefault="00450616" w:rsidP="00450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74D535" w14:textId="77777777" w:rsidR="00450616" w:rsidRPr="00450616" w:rsidRDefault="00450616" w:rsidP="00450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6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242341" w14:textId="77777777" w:rsidR="00450616" w:rsidRPr="00450616" w:rsidRDefault="00450616" w:rsidP="00450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5061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1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061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1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50616">
        <w:rPr>
          <w:rFonts w:ascii="Consolas" w:eastAsia="Times New Roman" w:hAnsi="Consolas" w:cs="Times New Roman"/>
          <w:color w:val="9CDCFE"/>
          <w:sz w:val="21"/>
          <w:szCs w:val="21"/>
        </w:rPr>
        <w:t>firstVowel</w:t>
      </w:r>
      <w:proofErr w:type="spellEnd"/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proofErr w:type="spellStart"/>
      <w:r w:rsidRPr="0045061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0616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50616">
        <w:rPr>
          <w:rFonts w:ascii="Consolas" w:eastAsia="Times New Roman" w:hAnsi="Consolas" w:cs="Times New Roman"/>
          <w:color w:val="9CDCFE"/>
          <w:sz w:val="21"/>
          <w:szCs w:val="21"/>
        </w:rPr>
        <w:t>firstVowel</w:t>
      </w:r>
      <w:proofErr w:type="spellEnd"/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450616">
        <w:rPr>
          <w:rFonts w:ascii="Consolas" w:eastAsia="Times New Roman" w:hAnsi="Consolas" w:cs="Times New Roman"/>
          <w:color w:val="CE9178"/>
          <w:sz w:val="21"/>
          <w:szCs w:val="21"/>
        </w:rPr>
        <w:t>"ay"</w:t>
      </w: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6935A7" w14:textId="77777777" w:rsidR="00450616" w:rsidRPr="00450616" w:rsidRDefault="00450616" w:rsidP="00450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3C149F" w14:textId="77777777" w:rsidR="00450616" w:rsidRPr="00450616" w:rsidRDefault="00450616" w:rsidP="00450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FE024" w14:textId="77777777" w:rsidR="00450616" w:rsidRPr="00450616" w:rsidRDefault="00450616" w:rsidP="00450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6B0BF" w14:textId="77777777" w:rsidR="00450616" w:rsidRPr="00450616" w:rsidRDefault="00450616" w:rsidP="004506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0616">
        <w:rPr>
          <w:rFonts w:ascii="Consolas" w:eastAsia="Times New Roman" w:hAnsi="Consolas" w:cs="Times New Roman"/>
          <w:color w:val="DCDCAA"/>
          <w:sz w:val="21"/>
          <w:szCs w:val="21"/>
        </w:rPr>
        <w:t>translatePigLatin</w:t>
      </w:r>
      <w:proofErr w:type="spellEnd"/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616">
        <w:rPr>
          <w:rFonts w:ascii="Consolas" w:eastAsia="Times New Roman" w:hAnsi="Consolas" w:cs="Times New Roman"/>
          <w:color w:val="CE9178"/>
          <w:sz w:val="21"/>
          <w:szCs w:val="21"/>
        </w:rPr>
        <w:t>"killer"</w:t>
      </w:r>
      <w:proofErr w:type="gramStart"/>
      <w:r w:rsidRPr="004506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035617" w14:textId="77497E72" w:rsidR="005F3D80" w:rsidRDefault="005F3D80">
      <w:pPr>
        <w:rPr>
          <w:b/>
          <w:bCs/>
        </w:rPr>
      </w:pPr>
    </w:p>
    <w:p w14:paraId="5984D35F" w14:textId="23490EB7" w:rsidR="00450616" w:rsidRDefault="00450616">
      <w:pPr>
        <w:rPr>
          <w:b/>
          <w:bCs/>
        </w:rPr>
      </w:pPr>
      <w:r>
        <w:rPr>
          <w:b/>
          <w:bCs/>
        </w:rPr>
        <w:t>19.</w:t>
      </w:r>
      <w:r w:rsidR="005324A7">
        <w:rPr>
          <w:b/>
          <w:bCs/>
        </w:rPr>
        <w:t>Calculator</w:t>
      </w:r>
    </w:p>
    <w:p w14:paraId="44C64910" w14:textId="17DE79F7" w:rsidR="005324A7" w:rsidRDefault="005324A7">
      <w:pPr>
        <w:rPr>
          <w:b/>
          <w:bCs/>
        </w:rPr>
      </w:pPr>
      <w:r>
        <w:rPr>
          <w:b/>
          <w:bCs/>
        </w:rPr>
        <w:t>Ans.</w:t>
      </w:r>
    </w:p>
    <w:p w14:paraId="4CF9C48F" w14:textId="0100E73D" w:rsidR="005324A7" w:rsidRDefault="005324A7">
      <w:pPr>
        <w:rPr>
          <w:b/>
          <w:bCs/>
        </w:rPr>
      </w:pPr>
      <w:r>
        <w:rPr>
          <w:b/>
          <w:bCs/>
        </w:rPr>
        <w:t>HTML-</w:t>
      </w:r>
    </w:p>
    <w:p w14:paraId="6CECA7DA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034AE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1D300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86E09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Calculator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20A3D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F9E20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"learning.css"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214E7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"width=device-</w:t>
      </w:r>
      <w:proofErr w:type="gramStart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width ,</w:t>
      </w:r>
      <w:proofErr w:type="gramEnd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initial-scale=1.0"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8D59C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-edge"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78687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0E67A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68C7F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8A420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calculator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D3E1D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"screen"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493E3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"display: inline;"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A2B88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4BF7F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342BA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3C060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Start"/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7DE72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D7E66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6F7BA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A9155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63FE5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E221D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77EB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853DA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5B81A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4721F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ADD56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A106C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4D374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0E946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1FDFF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9D1C4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11389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7459C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65F84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B2FE1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8BE5A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B66F4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5E695377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3D83F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B9E76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Start"/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AE9D6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98FD5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FB719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FEFF5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5547C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6E1A8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B9DE2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4B541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"jssomething.js"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A4365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324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3BCB8" w14:textId="0B987028" w:rsidR="005324A7" w:rsidRDefault="005324A7">
      <w:pPr>
        <w:rPr>
          <w:b/>
          <w:bCs/>
        </w:rPr>
      </w:pPr>
    </w:p>
    <w:p w14:paraId="721368BF" w14:textId="6DA66CC2" w:rsidR="005324A7" w:rsidRDefault="005324A7">
      <w:pPr>
        <w:rPr>
          <w:b/>
          <w:bCs/>
        </w:rPr>
      </w:pPr>
    </w:p>
    <w:p w14:paraId="24A7349B" w14:textId="6DE97804" w:rsidR="005324A7" w:rsidRDefault="005324A7">
      <w:pPr>
        <w:rPr>
          <w:b/>
          <w:bCs/>
        </w:rPr>
      </w:pPr>
      <w:r>
        <w:rPr>
          <w:b/>
          <w:bCs/>
        </w:rPr>
        <w:t>CSS-</w:t>
      </w:r>
    </w:p>
    <w:p w14:paraId="2F32363F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324A7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457E26F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96841B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proofErr w:type="gramStart"/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56DA18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F9C632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24A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235798D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50D23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5B561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1C36E3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24A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7264A0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34px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8B36E0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324A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C506AB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9D990C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0553C6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24A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26BBAC8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E95B35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5CBDD9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105px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EBED26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F590F0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C621A1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24A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04DA2E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32F57F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24A7">
        <w:rPr>
          <w:rFonts w:ascii="Consolas" w:eastAsia="Times New Roman" w:hAnsi="Consolas" w:cs="Times New Roman"/>
          <w:color w:val="D7BA7D"/>
          <w:sz w:val="21"/>
          <w:szCs w:val="21"/>
        </w:rPr>
        <w:t>.calculator</w:t>
      </w:r>
      <w:proofErr w:type="gram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00DA5C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inline-</w:t>
      </w:r>
      <w:proofErr w:type="gramStart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C5D15E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E2465" w14:textId="01FDC3BE" w:rsidR="005324A7" w:rsidRDefault="005324A7">
      <w:pPr>
        <w:rPr>
          <w:b/>
          <w:bCs/>
        </w:rPr>
      </w:pPr>
    </w:p>
    <w:p w14:paraId="7F4AF329" w14:textId="795F735D" w:rsidR="005324A7" w:rsidRDefault="005324A7">
      <w:pPr>
        <w:rPr>
          <w:b/>
          <w:bCs/>
        </w:rPr>
      </w:pPr>
    </w:p>
    <w:p w14:paraId="5DD9B749" w14:textId="0BA22C01" w:rsidR="005324A7" w:rsidRDefault="005324A7">
      <w:pPr>
        <w:rPr>
          <w:b/>
          <w:bCs/>
        </w:rPr>
      </w:pPr>
      <w:r>
        <w:rPr>
          <w:b/>
          <w:bCs/>
        </w:rPr>
        <w:t>JS-</w:t>
      </w:r>
    </w:p>
    <w:p w14:paraId="677EEC2A" w14:textId="0B37043E" w:rsidR="005324A7" w:rsidRDefault="005324A7">
      <w:pPr>
        <w:rPr>
          <w:b/>
          <w:bCs/>
        </w:rPr>
      </w:pPr>
    </w:p>
    <w:p w14:paraId="3B307113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A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'screen'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EB6F9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A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E5CD3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screenValue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EBF9D8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24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DCC296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A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24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21DCB8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D4BB8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'Button text is'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EEB99E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4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'*</w:t>
      </w:r>
      <w:proofErr w:type="gramStart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E53D244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'*</w:t>
      </w:r>
      <w:proofErr w:type="gramStart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B65BD0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screenValue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proofErr w:type="gram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ECFD9F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screenValue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CAAC69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44E986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4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gramStart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4BF880D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screenValue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D35AC6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screenValue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4E481B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30F61F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4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4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'=</w:t>
      </w:r>
      <w:proofErr w:type="gramStart"/>
      <w:r w:rsidRPr="005324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85ED396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4A7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screenValue</w:t>
      </w:r>
      <w:proofErr w:type="spellEnd"/>
      <w:proofErr w:type="gramStart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E7F08A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03D02C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24A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56135C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screenValue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proofErr w:type="gram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316F11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324A7">
        <w:rPr>
          <w:rFonts w:ascii="Consolas" w:eastAsia="Times New Roman" w:hAnsi="Consolas" w:cs="Times New Roman"/>
          <w:color w:val="9CDCFE"/>
          <w:sz w:val="21"/>
          <w:szCs w:val="21"/>
        </w:rPr>
        <w:t>screenValue</w:t>
      </w:r>
      <w:proofErr w:type="spellEnd"/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7E8CF5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F26C2B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A2C8D4D" w14:textId="77777777" w:rsidR="005324A7" w:rsidRPr="005324A7" w:rsidRDefault="005324A7" w:rsidP="005324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4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AA7119" w14:textId="4A35C174" w:rsidR="005324A7" w:rsidRDefault="005324A7">
      <w:pPr>
        <w:rPr>
          <w:b/>
          <w:bCs/>
        </w:rPr>
      </w:pPr>
    </w:p>
    <w:p w14:paraId="0B4B49FF" w14:textId="626280B8" w:rsidR="005324A7" w:rsidRDefault="005324A7">
      <w:pPr>
        <w:rPr>
          <w:b/>
          <w:bCs/>
        </w:rPr>
      </w:pPr>
    </w:p>
    <w:p w14:paraId="77F0FED0" w14:textId="44E4D193" w:rsidR="005324A7" w:rsidRDefault="005324A7">
      <w:pPr>
        <w:rPr>
          <w:b/>
          <w:bCs/>
        </w:rPr>
      </w:pPr>
      <w:r>
        <w:rPr>
          <w:b/>
          <w:bCs/>
        </w:rPr>
        <w:t>Q.20. Order pizza?</w:t>
      </w:r>
    </w:p>
    <w:p w14:paraId="1948DD61" w14:textId="4DD15A20" w:rsidR="005324A7" w:rsidRDefault="005324A7">
      <w:pPr>
        <w:rPr>
          <w:b/>
          <w:bCs/>
        </w:rPr>
      </w:pPr>
      <w:r>
        <w:rPr>
          <w:b/>
          <w:bCs/>
        </w:rPr>
        <w:t>Ans.</w:t>
      </w:r>
    </w:p>
    <w:p w14:paraId="737B506B" w14:textId="2904D30A" w:rsidR="005324A7" w:rsidRDefault="00346C58">
      <w:pPr>
        <w:rPr>
          <w:b/>
          <w:bCs/>
        </w:rPr>
      </w:pPr>
      <w:r>
        <w:rPr>
          <w:b/>
          <w:bCs/>
        </w:rPr>
        <w:t>HTML-</w:t>
      </w:r>
    </w:p>
    <w:p w14:paraId="321C91B5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E89DD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B887E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pizza time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FF125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316CF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"Free Web tutorials"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EEDD3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"HTML, CSS, JavaScript"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67D57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3233D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B8A38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"learning.css"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23C84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"jssomething.js"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87A4E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8E0D2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5B3FF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full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74A6E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</w:p>
    <w:p w14:paraId="33EF1D20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D332E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174C2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8F27F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</w:p>
    <w:p w14:paraId="268BB893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49FFD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A9CC7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D5F67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1B57C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Toppings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BF8F8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"toppings1"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basley</w:t>
      </w:r>
      <w:proofErr w:type="spellEnd"/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AE7F0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7608B3F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"toppings1"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ADE69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3298D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"toppings2"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pepperoni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DE409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1F0A1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"toppings2"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935A4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BB6D0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"toppings3"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olives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1020E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8D1A4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"toppings3"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F5279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BDA40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"toppings4"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pepper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0B17A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56232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"toppings4"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4FFF0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B8A0D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"toppings5"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tomatoes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C1C32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26D3B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"toppings5"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51359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42FE7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"toppings6"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mushrooms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E679E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9E2CD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"toppings6"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EBA78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4924B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D1519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6CF2F5C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delivery_options</w:t>
      </w:r>
      <w:proofErr w:type="spellEnd"/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896A3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Your delivery Mode --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7F096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"delivery"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Delivery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5909E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"delivery"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9ED57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"pickup"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pickup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30AD4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"pickup"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35A42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A5764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760C3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7CC9D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none of these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19096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"cheese"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cheese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4841D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"burger"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burger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D1A29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"pizza"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pizza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177A1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"junk food mat kha"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junk food mat kha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72226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"5</w:t>
      </w:r>
      <w:proofErr w:type="gramStart"/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longarea</w:t>
      </w:r>
      <w:proofErr w:type="spellEnd"/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5CA4B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E8BD2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B36B256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C6445D0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71BB8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F560F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54CBA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summary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D35CA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56564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F9375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C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6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0DF0E" w14:textId="0318B916" w:rsidR="00346C58" w:rsidRDefault="00346C58">
      <w:pPr>
        <w:rPr>
          <w:b/>
          <w:bCs/>
        </w:rPr>
      </w:pPr>
    </w:p>
    <w:p w14:paraId="668142B4" w14:textId="07E8D8B3" w:rsidR="00346C58" w:rsidRDefault="00346C58">
      <w:pPr>
        <w:rPr>
          <w:b/>
          <w:bCs/>
        </w:rPr>
      </w:pPr>
    </w:p>
    <w:p w14:paraId="0ACE0553" w14:textId="1DFF2275" w:rsidR="00346C58" w:rsidRDefault="00346C58">
      <w:pPr>
        <w:rPr>
          <w:b/>
          <w:bCs/>
        </w:rPr>
      </w:pPr>
      <w:r>
        <w:rPr>
          <w:b/>
          <w:bCs/>
        </w:rPr>
        <w:t>CSS-</w:t>
      </w:r>
    </w:p>
    <w:p w14:paraId="66720D84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6C5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46C58">
        <w:rPr>
          <w:rFonts w:ascii="Consolas" w:eastAsia="Times New Roman" w:hAnsi="Consolas" w:cs="Times New Roman"/>
          <w:color w:val="D7BA7D"/>
          <w:sz w:val="21"/>
          <w:szCs w:val="21"/>
        </w:rPr>
        <w:t>delivery</w:t>
      </w:r>
      <w:proofErr w:type="gramEnd"/>
      <w:r w:rsidRPr="00346C58">
        <w:rPr>
          <w:rFonts w:ascii="Consolas" w:eastAsia="Times New Roman" w:hAnsi="Consolas" w:cs="Times New Roman"/>
          <w:color w:val="D7BA7D"/>
          <w:sz w:val="21"/>
          <w:szCs w:val="21"/>
        </w:rPr>
        <w:t>_options</w:t>
      </w:r>
      <w:proofErr w:type="spellEnd"/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7D7EAF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plum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71D179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7DD6E4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346C58">
        <w:rPr>
          <w:rFonts w:ascii="Consolas" w:eastAsia="Times New Roman" w:hAnsi="Consolas" w:cs="Times New Roman"/>
          <w:color w:val="D7BA7D"/>
          <w:sz w:val="21"/>
          <w:szCs w:val="21"/>
        </w:rPr>
        <w:t>topping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A9AAB2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pink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06152D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67471F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346C58">
        <w:rPr>
          <w:rFonts w:ascii="Consolas" w:eastAsia="Times New Roman" w:hAnsi="Consolas" w:cs="Times New Roman"/>
          <w:color w:val="D7BA7D"/>
          <w:sz w:val="21"/>
          <w:szCs w:val="21"/>
        </w:rPr>
        <w:t>full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D20600F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11D33A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46C5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E11F40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46C5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78C984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6C5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6C5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6C58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D7C31E" w14:textId="77777777" w:rsidR="00346C58" w:rsidRPr="00346C58" w:rsidRDefault="00346C58" w:rsidP="00346C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C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9ACFB" w14:textId="0F651A89" w:rsidR="00346C58" w:rsidRDefault="00346C58">
      <w:pPr>
        <w:rPr>
          <w:b/>
          <w:bCs/>
        </w:rPr>
      </w:pPr>
    </w:p>
    <w:p w14:paraId="34B7BBEF" w14:textId="07B18237" w:rsidR="00346C58" w:rsidRDefault="00346C58">
      <w:pPr>
        <w:rPr>
          <w:b/>
          <w:bCs/>
        </w:rPr>
      </w:pPr>
    </w:p>
    <w:p w14:paraId="3FDD28E9" w14:textId="002441AD" w:rsidR="00346C58" w:rsidRDefault="00346C58">
      <w:pPr>
        <w:rPr>
          <w:b/>
          <w:bCs/>
        </w:rPr>
      </w:pPr>
      <w:r>
        <w:rPr>
          <w:b/>
          <w:bCs/>
        </w:rPr>
        <w:t>JS-</w:t>
      </w:r>
    </w:p>
    <w:p w14:paraId="09F83981" w14:textId="12C2D16D" w:rsidR="00346C58" w:rsidRDefault="00346C58">
      <w:pPr>
        <w:rPr>
          <w:b/>
          <w:bCs/>
        </w:rPr>
      </w:pPr>
    </w:p>
    <w:p w14:paraId="5726317F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45AC0D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E66389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855F80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AD9E72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A4594D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02A94D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25D002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stopwatch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A998E5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45B5D90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212506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960423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298BF5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EAF64B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F76F3F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7368C1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8675AE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5D4537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3520E0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B1FAB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ACB59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"sec"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7E235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"00"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DF307" w14:textId="77777777" w:rsidR="00C27641" w:rsidRPr="00C27641" w:rsidRDefault="00C27641" w:rsidP="00C276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14356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B11462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stopwatch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67BAC8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7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7579ED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D348E6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6A06430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306DF6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F75F1D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08D932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27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80F7CD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AF6CDC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EFF149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0874A7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27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7023AD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158B1A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862377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0B367E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364456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85DEF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hrString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689559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362856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B63D23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6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545602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472F4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46AC784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hrString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hrString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74FABB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C3A171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D1526CC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7E232B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181843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27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867B50F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99B772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1F76B0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6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B193BD1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18A0C2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DC189B" w14:textId="77777777" w:rsidR="00C27641" w:rsidRPr="00C27641" w:rsidRDefault="00C27641" w:rsidP="00C276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7A8BBE4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hrString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CDB8B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minString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F2270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"sec"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secString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8EC58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7641">
        <w:rPr>
          <w:rFonts w:ascii="Consolas" w:eastAsia="Times New Roman" w:hAnsi="Consolas" w:cs="Times New Roman"/>
          <w:color w:val="9CDCFE"/>
          <w:sz w:val="21"/>
          <w:szCs w:val="21"/>
        </w:rPr>
        <w:t>countString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FB4A5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27641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27641">
        <w:rPr>
          <w:rFonts w:ascii="Consolas" w:eastAsia="Times New Roman" w:hAnsi="Consolas" w:cs="Times New Roman"/>
          <w:color w:val="CE9178"/>
          <w:sz w:val="21"/>
          <w:szCs w:val="21"/>
        </w:rPr>
        <w:t>stopwatch()"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76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B2257D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54F684" w14:textId="77777777" w:rsidR="00C27641" w:rsidRPr="00C27641" w:rsidRDefault="00C27641" w:rsidP="00C276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6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E8EFFE" w14:textId="77777777" w:rsidR="00346C58" w:rsidRPr="002015F5" w:rsidRDefault="00346C58">
      <w:pPr>
        <w:rPr>
          <w:b/>
          <w:bCs/>
        </w:rPr>
      </w:pPr>
    </w:p>
    <w:sectPr w:rsidR="00346C58" w:rsidRPr="0020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F5"/>
    <w:rsid w:val="00024C4C"/>
    <w:rsid w:val="00142F53"/>
    <w:rsid w:val="002015F5"/>
    <w:rsid w:val="00346C58"/>
    <w:rsid w:val="00361C4B"/>
    <w:rsid w:val="00417295"/>
    <w:rsid w:val="00450616"/>
    <w:rsid w:val="005324A7"/>
    <w:rsid w:val="005D26FE"/>
    <w:rsid w:val="005F3D80"/>
    <w:rsid w:val="00645252"/>
    <w:rsid w:val="0064659A"/>
    <w:rsid w:val="006508A6"/>
    <w:rsid w:val="00674E70"/>
    <w:rsid w:val="006B75DF"/>
    <w:rsid w:val="006D3D74"/>
    <w:rsid w:val="006D4A97"/>
    <w:rsid w:val="00782B5D"/>
    <w:rsid w:val="0083569A"/>
    <w:rsid w:val="009B2036"/>
    <w:rsid w:val="009D0ABA"/>
    <w:rsid w:val="00A6359E"/>
    <w:rsid w:val="00A9204E"/>
    <w:rsid w:val="00AB5022"/>
    <w:rsid w:val="00AF4966"/>
    <w:rsid w:val="00AF6A07"/>
    <w:rsid w:val="00B41AFA"/>
    <w:rsid w:val="00C27641"/>
    <w:rsid w:val="00C5773C"/>
    <w:rsid w:val="00D96DCA"/>
    <w:rsid w:val="00DC6A8A"/>
    <w:rsid w:val="00FD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07DD"/>
  <w15:chartTrackingRefBased/>
  <w15:docId w15:val="{2D01D733-3793-4303-BC8B-47D062E5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ING320\AppData\Local\Microsoft\Office\16.0\DTS\en-US%7bA5236565-53DA-4DF7-8C93-5C3C7DBFCD88%7d\%7b5424843F-E639-4ADD-A36D-7F9AC2813FE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{5424843F-E639-4ADD-A36D-7F9AC2813FE6}tf02786999_win32.dotx</Template>
  <TotalTime>2301</TotalTime>
  <Pages>15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Satyam</dc:creator>
  <cp:keywords/>
  <dc:description/>
  <cp:lastModifiedBy>Satyam</cp:lastModifiedBy>
  <cp:revision>5</cp:revision>
  <dcterms:created xsi:type="dcterms:W3CDTF">2021-10-07T02:54:00Z</dcterms:created>
  <dcterms:modified xsi:type="dcterms:W3CDTF">2021-10-15T08:39:00Z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